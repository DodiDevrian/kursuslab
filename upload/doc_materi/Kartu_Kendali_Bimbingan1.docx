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BF46" w14:textId="77777777" w:rsidR="00DB3D98" w:rsidRDefault="00AB03D6" w:rsidP="00AA0115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KARTU KENDALI BIMBINGAN TUGAS AKHIR</w:t>
      </w:r>
    </w:p>
    <w:p w14:paraId="601699E6" w14:textId="77777777" w:rsidR="00AA0115" w:rsidRDefault="00AA011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</w:p>
    <w:p w14:paraId="5E1AF29B" w14:textId="6C36C18C" w:rsidR="00DB3D98" w:rsidRDefault="00AB03D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</w:t>
      </w:r>
      <w:r w:rsidR="00702D32">
        <w:rPr>
          <w:color w:val="000000"/>
          <w:sz w:val="24"/>
          <w:szCs w:val="24"/>
        </w:rPr>
        <w:t xml:space="preserve"> Dodi Devrian Andrianto</w:t>
      </w:r>
    </w:p>
    <w:p w14:paraId="4ADA0D48" w14:textId="4BFBB3BB" w:rsidR="00DB3D98" w:rsidRDefault="00AB03D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</w:t>
      </w:r>
      <w:r w:rsidR="00702D32">
        <w:rPr>
          <w:color w:val="000000"/>
          <w:sz w:val="24"/>
          <w:szCs w:val="24"/>
        </w:rPr>
        <w:t xml:space="preserve"> 119150023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4122"/>
        <w:gridCol w:w="1967"/>
      </w:tblGrid>
      <w:tr w:rsidR="00DB3D98" w14:paraId="1B7D3D4A" w14:textId="77777777" w:rsidTr="00702D32">
        <w:trPr>
          <w:trHeight w:val="75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C6F5B" w14:textId="404519EC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="00702D32"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8B49F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 /</w:t>
            </w:r>
          </w:p>
          <w:p w14:paraId="76862B4C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80669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B11A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</w:p>
          <w:p w14:paraId="66490CCF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Pembimbing</w:t>
            </w:r>
          </w:p>
        </w:tc>
      </w:tr>
      <w:tr w:rsidR="00DB3D98" w14:paraId="6E6ECC74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FC6D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4B273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98E1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BC4EF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514BBE66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670DB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45EFF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2384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78B7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4B6DA8C6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4388D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6FD6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2CD3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16A74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1C0733DB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09C74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EF6E4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2601F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E5031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5C40131F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1A0B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D0EC3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FE7E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F15B2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0FCA2CE2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A74B7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4BE5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91F7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A1A5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2ABE0ED1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889FB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3EA5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A1F53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95C2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4720FF1F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B2B83" w14:textId="77777777" w:rsidR="00DB3D98" w:rsidRDefault="00AB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1449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0A3D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99834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14:paraId="3797554F" w14:textId="77777777" w:rsidTr="00702D32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2865" w14:textId="54D8E6CE" w:rsidR="00DB3D98" w:rsidRDefault="00702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28642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5441A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8724" w14:textId="77777777"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3B07A63" w14:textId="77777777" w:rsidR="00DB3D98" w:rsidRDefault="00DB3D98">
      <w:pPr>
        <w:spacing w:line="360" w:lineRule="auto"/>
        <w:rPr>
          <w:sz w:val="24"/>
          <w:szCs w:val="24"/>
        </w:rPr>
      </w:pPr>
    </w:p>
    <w:p w14:paraId="6453F4C4" w14:textId="77777777" w:rsidR="00DB3D98" w:rsidRDefault="00AB03D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*Kegiatan bimbingan minimal dilaksanakan selama </w:t>
      </w:r>
      <w:r>
        <w:rPr>
          <w:sz w:val="24"/>
          <w:szCs w:val="24"/>
        </w:rPr>
        <w:t>pengerjaan Tugas Akhir 1 / Proposal, hasil dan akhir adalah 4 – 8 kali kegiatan/bimbingan dengan penjabaran :</w:t>
      </w:r>
    </w:p>
    <w:p w14:paraId="03E1E404" w14:textId="77777777" w:rsidR="00DB3D98" w:rsidRDefault="00AB03D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– 6 kali dengan dosen pembimbing utama (1)</w:t>
      </w:r>
    </w:p>
    <w:p w14:paraId="3417E448" w14:textId="609067D1" w:rsidR="007B5E6F" w:rsidRDefault="00AB03D6" w:rsidP="007B5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– 4 kali dengan dosen pembimbing pendamping (2), jika </w:t>
      </w:r>
      <w:r>
        <w:rPr>
          <w:sz w:val="24"/>
          <w:szCs w:val="24"/>
        </w:rPr>
        <w:t>ada pembimbing 2</w:t>
      </w:r>
    </w:p>
    <w:p w14:paraId="6E2595A7" w14:textId="77777777" w:rsidR="00AB03D6" w:rsidRDefault="00AB03D6" w:rsidP="00AB03D6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KARTU KENDALI BIMBINGAN TUGAS AKHIR</w:t>
      </w:r>
    </w:p>
    <w:p w14:paraId="32EB2519" w14:textId="77777777" w:rsidR="00AB03D6" w:rsidRDefault="00AB03D6" w:rsidP="00AB03D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</w:p>
    <w:p w14:paraId="01FB0C9F" w14:textId="77777777" w:rsidR="00AB03D6" w:rsidRDefault="00AB03D6" w:rsidP="00AB03D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Dodi Devrian Andrianto</w:t>
      </w:r>
    </w:p>
    <w:p w14:paraId="171FEFC1" w14:textId="77777777" w:rsidR="00AB03D6" w:rsidRDefault="00AB03D6" w:rsidP="00AB03D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 119150023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4122"/>
        <w:gridCol w:w="1967"/>
      </w:tblGrid>
      <w:tr w:rsidR="00AB03D6" w14:paraId="4409AED8" w14:textId="77777777" w:rsidTr="00BC244A">
        <w:trPr>
          <w:trHeight w:val="75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D773D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2B83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 /</w:t>
            </w:r>
          </w:p>
          <w:p w14:paraId="04D61DF4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D98E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1F41A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</w:p>
          <w:p w14:paraId="3EAE6947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Pembimbing</w:t>
            </w:r>
          </w:p>
        </w:tc>
      </w:tr>
      <w:tr w:rsidR="00AB03D6" w14:paraId="32EF16E2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57D72" w14:textId="2A445B39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A4440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09D0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641B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4EA4F718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A2FD" w14:textId="03049899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270F1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3ADC3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CE03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2BF92F13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841CA" w14:textId="421A4AD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0B5B4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793A1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76E24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298023DD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B722" w14:textId="67EE4EF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154EA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6C61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170C5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69F7F1BE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C9726" w14:textId="738BBADB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F59AF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4FFD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96656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42EC168A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1F3A4" w14:textId="1F3C6A63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CD0D1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AD87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F873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362422FC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7FE6" w14:textId="2A70A1E3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C9D9B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7114F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E0EA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27E791AD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FD4F" w14:textId="493BE256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8786C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8DF8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288D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03D6" w14:paraId="1DB50193" w14:textId="77777777" w:rsidTr="00BC244A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5543" w14:textId="083C3C7E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FED1E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86274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CBB7" w14:textId="77777777" w:rsidR="00AB03D6" w:rsidRDefault="00AB03D6" w:rsidP="00BC2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40A32ED" w14:textId="77777777" w:rsidR="00AB03D6" w:rsidRDefault="00AB03D6" w:rsidP="00AB03D6">
      <w:pPr>
        <w:spacing w:line="360" w:lineRule="auto"/>
        <w:rPr>
          <w:sz w:val="24"/>
          <w:szCs w:val="24"/>
        </w:rPr>
      </w:pPr>
    </w:p>
    <w:p w14:paraId="565095B9" w14:textId="77777777" w:rsidR="00AB03D6" w:rsidRDefault="00AB03D6" w:rsidP="00AB03D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*Kegiatan bimbingan minimal dilaksanakan selama pengerjaan Tugas Akhir 1 / Proposal, hasil dan akhir adalah 4 – 8 kali kegiatan/bimbingan dengan penjabaran :</w:t>
      </w:r>
    </w:p>
    <w:p w14:paraId="6C8CBC10" w14:textId="77777777" w:rsidR="00AB03D6" w:rsidRDefault="00AB03D6" w:rsidP="00AB03D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– 6 kali dengan dosen pembimbing utama (1)</w:t>
      </w:r>
    </w:p>
    <w:p w14:paraId="1A4BEF3C" w14:textId="26AF3300" w:rsidR="00AB03D6" w:rsidRPr="00AB03D6" w:rsidRDefault="00AB03D6" w:rsidP="00AB0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– 4 kali dengan dosen pembimbing pendamping (2), jika </w:t>
      </w:r>
      <w:r>
        <w:rPr>
          <w:sz w:val="24"/>
          <w:szCs w:val="24"/>
        </w:rPr>
        <w:t>ada pembimbing 2</w:t>
      </w:r>
    </w:p>
    <w:sectPr w:rsidR="00AB03D6" w:rsidRPr="00AB03D6" w:rsidSect="009C6AFF">
      <w:headerReference w:type="default" r:id="rId8"/>
      <w:footerReference w:type="default" r:id="rId9"/>
      <w:pgSz w:w="11906" w:h="16838" w:code="9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6148" w14:textId="77777777" w:rsidR="0041251B" w:rsidRDefault="0041251B">
      <w:r>
        <w:separator/>
      </w:r>
    </w:p>
  </w:endnote>
  <w:endnote w:type="continuationSeparator" w:id="0">
    <w:p w14:paraId="2222FFA5" w14:textId="77777777" w:rsidR="0041251B" w:rsidRDefault="0041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917B" w14:textId="77777777" w:rsidR="00DB3D98" w:rsidRDefault="00AB03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C61E2F2" wp14:editId="124C24F3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557B" w14:textId="77777777" w:rsidR="0041251B" w:rsidRDefault="0041251B">
      <w:r>
        <w:separator/>
      </w:r>
    </w:p>
  </w:footnote>
  <w:footnote w:type="continuationSeparator" w:id="0">
    <w:p w14:paraId="5289F1B0" w14:textId="77777777" w:rsidR="0041251B" w:rsidRDefault="00412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BAFF" w14:textId="77777777" w:rsidR="00DB3D98" w:rsidRDefault="00AB03D6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AA53A2B" wp14:editId="0FB56149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47E"/>
    <w:multiLevelType w:val="multilevel"/>
    <w:tmpl w:val="CDAE0B9C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1432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98"/>
    <w:rsid w:val="0041251B"/>
    <w:rsid w:val="00702D32"/>
    <w:rsid w:val="007B5E6F"/>
    <w:rsid w:val="009C6AFF"/>
    <w:rsid w:val="00AA0115"/>
    <w:rsid w:val="00AB03D6"/>
    <w:rsid w:val="00DB3D98"/>
    <w:rsid w:val="00D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FDDA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Meida Cahyo Untoro</dc:creator>
  <cp:lastModifiedBy>dodi devrian</cp:lastModifiedBy>
  <cp:revision>6</cp:revision>
  <dcterms:created xsi:type="dcterms:W3CDTF">2022-08-30T02:47:00Z</dcterms:created>
  <dcterms:modified xsi:type="dcterms:W3CDTF">2023-09-07T00:44:00Z</dcterms:modified>
</cp:coreProperties>
</file>